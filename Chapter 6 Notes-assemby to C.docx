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EBD6" w14:textId="7F6B01AF" w:rsidR="00C86DC0" w:rsidRDefault="000638F7" w:rsidP="000638F7">
      <w:pPr>
        <w:pStyle w:val="NormalWeb"/>
        <w:spacing w:after="0"/>
      </w:pPr>
      <w:r>
        <w:t xml:space="preserve">Code construct: A code construct is a building block or a functional property of a program and are a group of instructions which perform a specific task within a program. This </w:t>
      </w:r>
      <w:r w:rsidR="00C86DC0">
        <w:t>u</w:t>
      </w:r>
      <w:r>
        <w:t xml:space="preserve">nit explains how to identify ten different code constructs within assembly, and you go from there. </w:t>
      </w:r>
    </w:p>
    <w:p w14:paraId="472C9308" w14:textId="14116882" w:rsidR="00C86DC0" w:rsidRDefault="00C86DC0" w:rsidP="000638F7">
      <w:pPr>
        <w:pStyle w:val="NormalWeb"/>
        <w:spacing w:after="0"/>
      </w:pPr>
    </w:p>
    <w:p w14:paraId="48A7B7FE" w14:textId="18172FF9" w:rsidR="00C86DC0" w:rsidRDefault="00C86DC0" w:rsidP="000638F7">
      <w:pPr>
        <w:pStyle w:val="NormalWeb"/>
        <w:spacing w:after="0"/>
      </w:pPr>
      <w:r>
        <w:t xml:space="preserve">Global variables vs Local Variables: </w:t>
      </w:r>
    </w:p>
    <w:p w14:paraId="4C982E76" w14:textId="35607077" w:rsidR="00C86DC0" w:rsidRDefault="00C86DC0" w:rsidP="000638F7">
      <w:pPr>
        <w:pStyle w:val="NormalWeb"/>
        <w:spacing w:after="0"/>
      </w:pPr>
      <w:r>
        <w:t xml:space="preserve">Global variables are loaded as arguments and local variables are loaded as stack variables (referred to by </w:t>
      </w:r>
      <w:proofErr w:type="spellStart"/>
      <w:r>
        <w:t>ebp</w:t>
      </w:r>
      <w:proofErr w:type="spellEnd"/>
      <w:r>
        <w:t xml:space="preserve">). </w:t>
      </w:r>
    </w:p>
    <w:p w14:paraId="4FC763B7" w14:textId="2F493F32" w:rsidR="00C86DC0" w:rsidRDefault="00C86DC0" w:rsidP="000638F7">
      <w:pPr>
        <w:pStyle w:val="NormalWeb"/>
        <w:spacing w:after="0"/>
      </w:pPr>
    </w:p>
    <w:p w14:paraId="280A213B" w14:textId="5C47766F" w:rsidR="00C86DC0" w:rsidRDefault="00C86DC0" w:rsidP="000638F7">
      <w:pPr>
        <w:pStyle w:val="NormalWeb"/>
        <w:spacing w:after="0"/>
      </w:pPr>
      <w:r>
        <w:t xml:space="preserve">As defined in chapter 4- arithmetic operations have definite instructions in assembly and chapter 4 defines how they are executed. </w:t>
      </w:r>
    </w:p>
    <w:p w14:paraId="3C975F7C" w14:textId="0400D808" w:rsidR="00C86DC0" w:rsidRDefault="00C86DC0" w:rsidP="000638F7">
      <w:pPr>
        <w:pStyle w:val="NormalWeb"/>
        <w:spacing w:after="0"/>
      </w:pPr>
      <w:r>
        <w:t xml:space="preserve">If Statements: If Statements use jump instructions to execute decisions. Take IDA pro’s help for nested if statements. </w:t>
      </w:r>
    </w:p>
    <w:p w14:paraId="2F6C59D0" w14:textId="7BD1A550" w:rsidR="00C86DC0" w:rsidRDefault="00C86DC0" w:rsidP="000638F7">
      <w:pPr>
        <w:pStyle w:val="NormalWeb"/>
        <w:spacing w:after="0"/>
      </w:pPr>
      <w:r>
        <w:t xml:space="preserve">Loops can be recognized by jump statements- also IDA pro can help here. </w:t>
      </w:r>
    </w:p>
    <w:p w14:paraId="34BFFAA1" w14:textId="3786D556" w:rsidR="00C86DC0" w:rsidRDefault="00C86DC0" w:rsidP="000638F7">
      <w:pPr>
        <w:pStyle w:val="NormalWeb"/>
        <w:spacing w:after="0"/>
      </w:pPr>
      <w:r>
        <w:t xml:space="preserve">Function calls: </w:t>
      </w:r>
    </w:p>
    <w:p w14:paraId="4AB31B15" w14:textId="5422E279" w:rsidR="00C86DC0" w:rsidRDefault="00C86DC0" w:rsidP="000638F7">
      <w:pPr>
        <w:pStyle w:val="NormalWeb"/>
        <w:spacing w:after="0"/>
      </w:pPr>
    </w:p>
    <w:p w14:paraId="595720BC" w14:textId="25C87700" w:rsidR="00C86DC0" w:rsidRDefault="00C86DC0" w:rsidP="000638F7">
      <w:pPr>
        <w:pStyle w:val="NormalWeb"/>
        <w:spacing w:after="0"/>
      </w:pPr>
      <w:proofErr w:type="spellStart"/>
      <w:r>
        <w:t>Cdecl</w:t>
      </w:r>
      <w:proofErr w:type="spellEnd"/>
      <w:r>
        <w:t xml:space="preserve">-  </w:t>
      </w:r>
    </w:p>
    <w:p w14:paraId="168A0F13" w14:textId="70B38EAD" w:rsidR="00C86DC0" w:rsidRDefault="00C86DC0" w:rsidP="000638F7">
      <w:pPr>
        <w:pStyle w:val="NormalWeb"/>
        <w:spacing w:after="0"/>
      </w:pPr>
      <w:r>
        <w:t xml:space="preserve">Caller is responsible for cleaning up the stack and parameters are loaded from right to left. </w:t>
      </w:r>
    </w:p>
    <w:p w14:paraId="337574BD" w14:textId="34BF3515" w:rsidR="00C86DC0" w:rsidRDefault="00C86DC0" w:rsidP="000638F7">
      <w:pPr>
        <w:pStyle w:val="NormalWeb"/>
        <w:spacing w:after="0"/>
      </w:pPr>
      <w:proofErr w:type="spellStart"/>
      <w:r>
        <w:t>Stdcall</w:t>
      </w:r>
      <w:proofErr w:type="spellEnd"/>
      <w:r>
        <w:t xml:space="preserve">- </w:t>
      </w:r>
      <w:bookmarkStart w:id="0" w:name="_GoBack"/>
      <w:bookmarkEnd w:id="0"/>
    </w:p>
    <w:p w14:paraId="26642831" w14:textId="5AFB4DD8" w:rsidR="00C86DC0" w:rsidRDefault="00C86DC0" w:rsidP="000638F7">
      <w:pPr>
        <w:pStyle w:val="NormalWeb"/>
        <w:spacing w:after="0"/>
      </w:pPr>
      <w:r>
        <w:t xml:space="preserve">The function being called is responsible for cleaning up the stack and </w:t>
      </w:r>
      <w:r w:rsidR="00CB03ED">
        <w:t xml:space="preserve">it is the naming convention for windows API. </w:t>
      </w:r>
    </w:p>
    <w:p w14:paraId="27244B02" w14:textId="1D11A1A7" w:rsidR="00CB03ED" w:rsidRDefault="00CB03ED" w:rsidP="000638F7">
      <w:pPr>
        <w:pStyle w:val="NormalWeb"/>
        <w:spacing w:after="0"/>
      </w:pPr>
      <w:proofErr w:type="spellStart"/>
      <w:r>
        <w:t>Fastcall</w:t>
      </w:r>
      <w:proofErr w:type="spellEnd"/>
      <w:r>
        <w:t xml:space="preserve">- </w:t>
      </w:r>
    </w:p>
    <w:p w14:paraId="48733E30" w14:textId="745FAAAA" w:rsidR="00CB03ED" w:rsidRDefault="00CB03ED" w:rsidP="000638F7">
      <w:pPr>
        <w:pStyle w:val="NormalWeb"/>
        <w:spacing w:after="0"/>
      </w:pPr>
      <w:r>
        <w:t xml:space="preserve">First two arguments are stored in EDX and ECX and additional arguments are added from right to left and the calling function is responsible for cleaning up the stack. </w:t>
      </w:r>
    </w:p>
    <w:p w14:paraId="703232AF" w14:textId="7B3A3DFC" w:rsidR="00CB03ED" w:rsidRDefault="00CB03ED" w:rsidP="000638F7">
      <w:pPr>
        <w:pStyle w:val="NormalWeb"/>
        <w:spacing w:after="0"/>
      </w:pPr>
      <w:r>
        <w:t xml:space="preserve">Push vs move: </w:t>
      </w:r>
    </w:p>
    <w:p w14:paraId="0468F5D2" w14:textId="6DD58521" w:rsidR="00CB03ED" w:rsidRDefault="00CB03ED" w:rsidP="000638F7">
      <w:pPr>
        <w:pStyle w:val="NormalWeb"/>
        <w:spacing w:after="0"/>
      </w:pPr>
      <w:r>
        <w:t xml:space="preserve">Both the above instructions can be used to move stuff onto the stack, Visual studio uses push and GCC uses move. </w:t>
      </w:r>
    </w:p>
    <w:p w14:paraId="56852A2D" w14:textId="77777777" w:rsidR="00C86DC0" w:rsidRDefault="00C86DC0" w:rsidP="000638F7">
      <w:pPr>
        <w:pStyle w:val="NormalWeb"/>
        <w:spacing w:after="0"/>
      </w:pPr>
    </w:p>
    <w:p w14:paraId="3B387562" w14:textId="398DB7DD" w:rsidR="000638F7" w:rsidRDefault="000638F7" w:rsidP="000638F7">
      <w:pPr>
        <w:pStyle w:val="NormalWeb"/>
        <w:spacing w:after="0"/>
      </w:pPr>
    </w:p>
    <w:p w14:paraId="0CD35DFF" w14:textId="77777777" w:rsidR="00C86DC0" w:rsidRDefault="00C86DC0" w:rsidP="000638F7">
      <w:pPr>
        <w:pStyle w:val="NormalWeb"/>
        <w:spacing w:after="0"/>
      </w:pPr>
    </w:p>
    <w:p w14:paraId="0356256E" w14:textId="3BF7BAE8" w:rsidR="005572B8" w:rsidRPr="000638F7" w:rsidRDefault="005572B8" w:rsidP="000638F7"/>
    <w:sectPr w:rsidR="005572B8" w:rsidRPr="000638F7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2B8"/>
    <w:rsid w:val="000638F7"/>
    <w:rsid w:val="005572B8"/>
    <w:rsid w:val="00671865"/>
    <w:rsid w:val="00C86DC0"/>
    <w:rsid w:val="00CB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D9FA90"/>
  <w15:chartTrackingRefBased/>
  <w15:docId w15:val="{9AFC6164-5C69-44FB-9EB3-415BC37D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0638F7"/>
    <w:pPr>
      <w:widowControl/>
      <w:suppressAutoHyphens w:val="0"/>
      <w:spacing w:before="100" w:beforeAutospacing="1" w:after="115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</dc:creator>
  <cp:keywords/>
  <cp:lastModifiedBy>Balu</cp:lastModifiedBy>
  <cp:revision>3</cp:revision>
  <cp:lastPrinted>1900-01-01T06:00:00Z</cp:lastPrinted>
  <dcterms:created xsi:type="dcterms:W3CDTF">2018-11-26T00:21:00Z</dcterms:created>
  <dcterms:modified xsi:type="dcterms:W3CDTF">2018-11-28T20:35:00Z</dcterms:modified>
</cp:coreProperties>
</file>